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3A" w:rsidRPr="001119C6" w:rsidRDefault="00BF0546">
      <w:pPr>
        <w:pStyle w:val="Title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1119C6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Sushma S Nyamagowdar</w:t>
      </w:r>
    </w:p>
    <w:p w:rsidR="001119C6" w:rsidRDefault="001119C6">
      <w:pPr>
        <w:pStyle w:val="Title"/>
        <w:rPr>
          <w:rFonts w:ascii="Times New Roman" w:hAnsi="Times New Roman" w:cs="Times New Roman"/>
          <w:b/>
          <w:color w:val="000000"/>
          <w:sz w:val="24"/>
          <w:szCs w:val="24"/>
        </w:rPr>
      </w:pPr>
      <w:hyperlink r:id="rId8" w:history="1">
        <w:r w:rsidRPr="00FC0B2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shshmasn@gmail.com</w:t>
        </w:r>
      </w:hyperlink>
    </w:p>
    <w:p w:rsidR="0017023A" w:rsidRPr="001119C6" w:rsidRDefault="001119C6">
      <w:pPr>
        <w:pStyle w:val="Titl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BF0546" w:rsidRPr="001119C6">
        <w:rPr>
          <w:rFonts w:ascii="Times New Roman" w:hAnsi="Times New Roman" w:cs="Times New Roman"/>
          <w:b/>
          <w:color w:val="000000"/>
          <w:sz w:val="24"/>
          <w:szCs w:val="24"/>
        </w:rPr>
        <w:t>+919731221789</w:t>
      </w:r>
      <w:r w:rsidR="00BF0546" w:rsidRPr="001119C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  <w:r w:rsidR="00BF0546">
        <w:rPr>
          <w:rFonts w:ascii="Calibri" w:hAnsi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:rsidR="00865A34" w:rsidRPr="001119C6" w:rsidRDefault="00865A34" w:rsidP="00865A34">
      <w:pPr>
        <w:pBdr>
          <w:bottom w:val="thinThickSmallGap" w:sz="12" w:space="1" w:color="auto"/>
        </w:pBdr>
        <w:shd w:val="clear" w:color="auto" w:fill="E6E6E6"/>
        <w:rPr>
          <w:b/>
          <w:sz w:val="28"/>
          <w:szCs w:val="28"/>
          <w:u w:val="single"/>
        </w:rPr>
      </w:pPr>
      <w:r w:rsidRPr="001119C6">
        <w:rPr>
          <w:b/>
          <w:smallCaps/>
          <w:sz w:val="28"/>
          <w:szCs w:val="28"/>
        </w:rPr>
        <w:t>TECHNICAL SKILLS</w:t>
      </w:r>
    </w:p>
    <w:p w:rsidR="00865A34" w:rsidRPr="001119C6" w:rsidRDefault="00865A34" w:rsidP="00865A34">
      <w:pPr>
        <w:rPr>
          <w:bCs/>
          <w:color w:val="36363D"/>
          <w:sz w:val="24"/>
          <w:szCs w:val="24"/>
        </w:rPr>
      </w:pPr>
      <w:r w:rsidRPr="001119C6">
        <w:rPr>
          <w:bCs/>
          <w:color w:val="36363D"/>
          <w:sz w:val="24"/>
          <w:szCs w:val="24"/>
        </w:rPr>
        <w:t>Programming Language: JAVA, C.</w:t>
      </w:r>
    </w:p>
    <w:p w:rsidR="00865A34" w:rsidRPr="001119C6" w:rsidRDefault="00865A34" w:rsidP="00865A34">
      <w:pPr>
        <w:rPr>
          <w:bCs/>
          <w:color w:val="36363D"/>
          <w:sz w:val="24"/>
          <w:szCs w:val="24"/>
        </w:rPr>
      </w:pPr>
      <w:r w:rsidRPr="001119C6">
        <w:rPr>
          <w:bCs/>
          <w:color w:val="36363D"/>
          <w:sz w:val="24"/>
          <w:szCs w:val="24"/>
        </w:rPr>
        <w:t xml:space="preserve">Web Technologies: HTML, CSS, JAVASCRIPT. </w:t>
      </w:r>
    </w:p>
    <w:p w:rsidR="00865A34" w:rsidRPr="001119C6" w:rsidRDefault="00865A34" w:rsidP="00865A34">
      <w:pPr>
        <w:rPr>
          <w:bCs/>
          <w:color w:val="36363D"/>
          <w:sz w:val="24"/>
          <w:szCs w:val="24"/>
        </w:rPr>
      </w:pPr>
      <w:r w:rsidRPr="001119C6">
        <w:rPr>
          <w:bCs/>
          <w:color w:val="36363D"/>
          <w:sz w:val="24"/>
          <w:szCs w:val="24"/>
        </w:rPr>
        <w:t xml:space="preserve">IDE: Eclipse, Visual Studio. </w:t>
      </w:r>
    </w:p>
    <w:p w:rsidR="00865A34" w:rsidRPr="001119C6" w:rsidRDefault="00865A34" w:rsidP="00865A34">
      <w:pPr>
        <w:rPr>
          <w:bCs/>
          <w:color w:val="36363D"/>
          <w:sz w:val="24"/>
          <w:szCs w:val="24"/>
        </w:rPr>
      </w:pPr>
      <w:r w:rsidRPr="001119C6">
        <w:rPr>
          <w:bCs/>
          <w:color w:val="36363D"/>
          <w:sz w:val="24"/>
          <w:szCs w:val="24"/>
        </w:rPr>
        <w:t xml:space="preserve">Version Control: Github. </w:t>
      </w:r>
    </w:p>
    <w:p w:rsidR="00865A34" w:rsidRPr="001119C6" w:rsidRDefault="00865A34" w:rsidP="00865A34">
      <w:pPr>
        <w:rPr>
          <w:bCs/>
          <w:color w:val="36363D"/>
          <w:sz w:val="24"/>
          <w:szCs w:val="24"/>
        </w:rPr>
      </w:pPr>
      <w:r w:rsidRPr="001119C6">
        <w:rPr>
          <w:bCs/>
          <w:color w:val="36363D"/>
          <w:sz w:val="24"/>
          <w:szCs w:val="24"/>
        </w:rPr>
        <w:t>OtherTools: NotePad++.</w:t>
      </w:r>
    </w:p>
    <w:p w:rsidR="0017023A" w:rsidRPr="001119C6" w:rsidRDefault="00865A34">
      <w:pPr>
        <w:pBdr>
          <w:bottom w:val="thinThickSmallGap" w:sz="12" w:space="1" w:color="auto"/>
        </w:pBdr>
        <w:shd w:val="clear" w:color="auto" w:fill="E6E6E6"/>
        <w:rPr>
          <w:b/>
          <w:sz w:val="28"/>
          <w:szCs w:val="28"/>
          <w:u w:val="single"/>
        </w:rPr>
      </w:pPr>
      <w:r w:rsidRPr="001119C6">
        <w:rPr>
          <w:b/>
          <w:smallCaps/>
          <w:sz w:val="28"/>
          <w:szCs w:val="28"/>
        </w:rPr>
        <w:t>TRAINING</w:t>
      </w:r>
    </w:p>
    <w:p w:rsidR="00865A34" w:rsidRPr="00865A34" w:rsidRDefault="00865A34" w:rsidP="00865A34">
      <w:pPr>
        <w:jc w:val="both"/>
        <w:rPr>
          <w:sz w:val="24"/>
          <w:szCs w:val="24"/>
        </w:rPr>
      </w:pPr>
      <w:r w:rsidRPr="00865A34">
        <w:rPr>
          <w:sz w:val="24"/>
          <w:szCs w:val="24"/>
        </w:rPr>
        <w:t>Per</w:t>
      </w:r>
      <w:r w:rsidRPr="00865A34">
        <w:rPr>
          <w:b/>
          <w:sz w:val="24"/>
          <w:szCs w:val="24"/>
        </w:rPr>
        <w:t>s</w:t>
      </w:r>
      <w:r w:rsidRPr="00865A34">
        <w:rPr>
          <w:sz w:val="24"/>
          <w:szCs w:val="24"/>
        </w:rPr>
        <w:t xml:space="preserve">uing  Enterprise application development training in X-workz. </w:t>
      </w:r>
    </w:p>
    <w:p w:rsidR="0017023A" w:rsidRPr="001119C6" w:rsidRDefault="0017023A">
      <w:pPr>
        <w:rPr>
          <w:bCs/>
          <w:color w:val="36363D"/>
          <w:sz w:val="24"/>
          <w:szCs w:val="24"/>
        </w:rPr>
      </w:pPr>
    </w:p>
    <w:p w:rsidR="0017023A" w:rsidRDefault="0017023A">
      <w:pPr>
        <w:rPr>
          <w:rFonts w:ascii="Calibri" w:hAnsi="Calibri"/>
          <w:b/>
          <w:u w:val="single"/>
        </w:rPr>
      </w:pPr>
    </w:p>
    <w:p w:rsidR="0017023A" w:rsidRPr="001119C6" w:rsidRDefault="00865A34">
      <w:pPr>
        <w:pBdr>
          <w:bottom w:val="thinThickSmallGap" w:sz="12" w:space="0" w:color="auto"/>
        </w:pBdr>
        <w:shd w:val="clear" w:color="auto" w:fill="E6E6E6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PROJECT</w:t>
      </w:r>
    </w:p>
    <w:p w:rsidR="00865A34" w:rsidRPr="00D8690C" w:rsidRDefault="003C09E2" w:rsidP="00865A34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Final Year Project</w:t>
      </w:r>
      <w:bookmarkStart w:id="0" w:name="_GoBack"/>
      <w:bookmarkEnd w:id="0"/>
      <w:r w:rsidR="00865A34" w:rsidRPr="00D8690C">
        <w:rPr>
          <w:sz w:val="24"/>
          <w:szCs w:val="24"/>
        </w:rPr>
        <w:t>:</w:t>
      </w:r>
    </w:p>
    <w:p w:rsidR="00865A34" w:rsidRDefault="00865A34" w:rsidP="00865A34">
      <w:pPr>
        <w:pStyle w:val="ListParagraph"/>
        <w:suppressAutoHyphens/>
        <w:jc w:val="both"/>
        <w:rPr>
          <w:sz w:val="24"/>
          <w:szCs w:val="24"/>
        </w:rPr>
      </w:pPr>
      <w:r w:rsidRPr="00D8690C">
        <w:rPr>
          <w:sz w:val="24"/>
          <w:szCs w:val="24"/>
        </w:rPr>
        <w:t>Name: KITtyBot</w:t>
      </w:r>
    </w:p>
    <w:p w:rsidR="00865A34" w:rsidRDefault="00865A34" w:rsidP="00865A34">
      <w:pPr>
        <w:pStyle w:val="ListParagraph"/>
        <w:suppressAutoHyphens/>
        <w:jc w:val="both"/>
        <w:rPr>
          <w:color w:val="000000" w:themeColor="text1"/>
          <w:sz w:val="24"/>
          <w:szCs w:val="24"/>
          <w:lang w:eastAsia="en-IN"/>
        </w:rPr>
      </w:pPr>
      <w:r>
        <w:rPr>
          <w:sz w:val="24"/>
          <w:szCs w:val="24"/>
        </w:rPr>
        <w:t xml:space="preserve">Description: </w:t>
      </w:r>
      <w:r w:rsidRPr="00D8690C">
        <w:rPr>
          <w:sz w:val="24"/>
          <w:szCs w:val="24"/>
        </w:rPr>
        <w:t>A four-legged robot more in a “mammal Style” then the “spider” or “insects”.</w:t>
      </w:r>
      <w:r w:rsidRPr="00DD2111">
        <w:rPr>
          <w:color w:val="000000" w:themeColor="text1"/>
          <w:sz w:val="24"/>
          <w:szCs w:val="24"/>
        </w:rPr>
        <w:t xml:space="preserve"> </w:t>
      </w:r>
      <w:r w:rsidRPr="00166437">
        <w:rPr>
          <w:color w:val="000000" w:themeColor="text1"/>
          <w:sz w:val="24"/>
          <w:szCs w:val="24"/>
        </w:rPr>
        <w:t>This robot is</w:t>
      </w:r>
      <w:r w:rsidRPr="00166437">
        <w:rPr>
          <w:color w:val="000000" w:themeColor="text1"/>
          <w:sz w:val="24"/>
          <w:szCs w:val="24"/>
          <w:lang w:eastAsia="en-IN"/>
        </w:rPr>
        <w:t xml:space="preserve"> to build using Arduino and low cost micro servos. This solution of course has its limitations</w:t>
      </w:r>
      <w:r>
        <w:rPr>
          <w:color w:val="000000" w:themeColor="text1"/>
          <w:sz w:val="24"/>
          <w:szCs w:val="24"/>
          <w:lang w:eastAsia="en-IN"/>
        </w:rPr>
        <w:t>.</w:t>
      </w:r>
      <w:r w:rsidRPr="00DD2111">
        <w:rPr>
          <w:color w:val="000000" w:themeColor="text1"/>
          <w:sz w:val="24"/>
          <w:szCs w:val="24"/>
          <w:lang w:eastAsia="en-IN"/>
        </w:rPr>
        <w:t xml:space="preserve"> </w:t>
      </w:r>
      <w:r w:rsidRPr="00166437">
        <w:rPr>
          <w:color w:val="000000" w:themeColor="text1"/>
          <w:sz w:val="24"/>
          <w:szCs w:val="24"/>
          <w:lang w:eastAsia="en-IN"/>
        </w:rPr>
        <w:t xml:space="preserve">Making a robot like that was quite challenging since it easily tips over due to high </w:t>
      </w:r>
      <w:r w:rsidRPr="00166437">
        <w:rPr>
          <w:color w:val="000000" w:themeColor="text1"/>
          <w:sz w:val="24"/>
          <w:szCs w:val="24"/>
          <w:lang w:eastAsia="en-IN"/>
        </w:rPr>
        <w:t>center</w:t>
      </w:r>
      <w:r w:rsidRPr="00166437">
        <w:rPr>
          <w:color w:val="000000" w:themeColor="text1"/>
          <w:sz w:val="24"/>
          <w:szCs w:val="24"/>
          <w:lang w:eastAsia="en-IN"/>
        </w:rPr>
        <w:t xml:space="preserve"> of gravity and budget was really very small</w:t>
      </w:r>
      <w:r>
        <w:rPr>
          <w:color w:val="000000" w:themeColor="text1"/>
          <w:sz w:val="24"/>
          <w:szCs w:val="24"/>
          <w:lang w:eastAsia="en-IN"/>
        </w:rPr>
        <w:t>.</w:t>
      </w:r>
    </w:p>
    <w:p w:rsidR="00865A34" w:rsidRDefault="00865A34" w:rsidP="00865A34">
      <w:pPr>
        <w:pStyle w:val="ListParagraph"/>
        <w:suppressAutoHyphens/>
        <w:jc w:val="both"/>
        <w:rPr>
          <w:color w:val="000000" w:themeColor="text1"/>
          <w:sz w:val="24"/>
          <w:szCs w:val="24"/>
          <w:lang w:eastAsia="en-IN"/>
        </w:rPr>
      </w:pPr>
      <w:r w:rsidRPr="00166437">
        <w:rPr>
          <w:color w:val="000000" w:themeColor="text1"/>
          <w:sz w:val="24"/>
          <w:szCs w:val="24"/>
          <w:lang w:eastAsia="en-IN"/>
        </w:rPr>
        <w:t>This robot had its own limitations as well.</w:t>
      </w:r>
      <w:r w:rsidRPr="00A52CDE">
        <w:rPr>
          <w:color w:val="000000" w:themeColor="text1"/>
          <w:sz w:val="24"/>
          <w:szCs w:val="24"/>
          <w:lang w:eastAsia="en-IN"/>
        </w:rPr>
        <w:t xml:space="preserve"> </w:t>
      </w:r>
      <w:r w:rsidRPr="00166437">
        <w:rPr>
          <w:color w:val="000000" w:themeColor="text1"/>
          <w:sz w:val="24"/>
          <w:szCs w:val="24"/>
          <w:lang w:eastAsia="en-IN"/>
        </w:rPr>
        <w:t>The main was to build cheap robot using Arduino and low cost micro servos</w:t>
      </w:r>
      <w:r>
        <w:rPr>
          <w:color w:val="000000" w:themeColor="text1"/>
          <w:sz w:val="24"/>
          <w:szCs w:val="24"/>
          <w:lang w:eastAsia="en-IN"/>
        </w:rPr>
        <w:t>.</w:t>
      </w:r>
    </w:p>
    <w:p w:rsidR="0017023A" w:rsidRDefault="0017023A">
      <w:pPr>
        <w:jc w:val="both"/>
        <w:rPr>
          <w:rFonts w:ascii="Calibri" w:hAnsi="Calibri"/>
          <w:sz w:val="24"/>
          <w:szCs w:val="24"/>
        </w:rPr>
      </w:pPr>
    </w:p>
    <w:p w:rsidR="0017023A" w:rsidRDefault="0017023A">
      <w:pPr>
        <w:tabs>
          <w:tab w:val="left" w:pos="720"/>
        </w:tabs>
        <w:jc w:val="both"/>
        <w:rPr>
          <w:rFonts w:ascii="Calibri" w:hAnsi="Calibri"/>
        </w:rPr>
      </w:pPr>
    </w:p>
    <w:p w:rsidR="001119C6" w:rsidRDefault="001119C6">
      <w:pPr>
        <w:pBdr>
          <w:bottom w:val="thinThickSmallGap" w:sz="12" w:space="1" w:color="auto"/>
        </w:pBdr>
        <w:shd w:val="clear" w:color="auto" w:fill="E6E6E6"/>
        <w:rPr>
          <w:rFonts w:ascii="Calibri" w:hAnsi="Calibri"/>
        </w:rPr>
      </w:pPr>
    </w:p>
    <w:p w:rsidR="0017023A" w:rsidRPr="001119C6" w:rsidRDefault="00BF0546">
      <w:pPr>
        <w:pBdr>
          <w:bottom w:val="thinThickSmallGap" w:sz="12" w:space="1" w:color="auto"/>
        </w:pBdr>
        <w:shd w:val="clear" w:color="auto" w:fill="E6E6E6"/>
        <w:rPr>
          <w:color w:val="000000"/>
          <w:sz w:val="28"/>
          <w:szCs w:val="28"/>
        </w:rPr>
      </w:pPr>
      <w:r w:rsidRPr="001119C6">
        <w:rPr>
          <w:b/>
          <w:bCs/>
          <w:color w:val="000000"/>
          <w:sz w:val="28"/>
          <w:szCs w:val="28"/>
        </w:rPr>
        <w:t xml:space="preserve">QUALIFICATION </w:t>
      </w:r>
      <w:r w:rsidRPr="001119C6">
        <w:rPr>
          <w:b/>
          <w:bCs/>
          <w:color w:val="000000"/>
          <w:sz w:val="28"/>
          <w:szCs w:val="28"/>
        </w:rPr>
        <w:t xml:space="preserve">(2016-2020) </w:t>
      </w:r>
    </w:p>
    <w:p w:rsidR="0017023A" w:rsidRDefault="00BF0546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Completed Bachelor Degree in Engineer from VTU University. </w:t>
      </w:r>
    </w:p>
    <w:p w:rsidR="0017023A" w:rsidRDefault="0017023A">
      <w:pPr>
        <w:pStyle w:val="BodyTextIndent2"/>
        <w:ind w:left="0"/>
        <w:jc w:val="left"/>
        <w:rPr>
          <w:rFonts w:ascii="Calibri" w:hAnsi="Calibri"/>
          <w:sz w:val="20"/>
        </w:rPr>
      </w:pPr>
    </w:p>
    <w:p w:rsidR="001119C6" w:rsidRDefault="001119C6">
      <w:pPr>
        <w:pStyle w:val="BodyTextIndent2"/>
        <w:ind w:left="0"/>
        <w:jc w:val="left"/>
        <w:rPr>
          <w:rFonts w:ascii="Calibri" w:hAnsi="Calibri"/>
          <w:sz w:val="20"/>
        </w:rPr>
      </w:pPr>
    </w:p>
    <w:p w:rsidR="0017023A" w:rsidRPr="001119C6" w:rsidRDefault="00BF0546">
      <w:pPr>
        <w:pBdr>
          <w:bottom w:val="thinThickSmallGap" w:sz="12" w:space="1" w:color="auto"/>
        </w:pBdr>
        <w:shd w:val="clear" w:color="auto" w:fill="E6E6E6"/>
        <w:rPr>
          <w:b/>
          <w:smallCaps/>
          <w:sz w:val="28"/>
          <w:szCs w:val="28"/>
        </w:rPr>
      </w:pPr>
      <w:r w:rsidRPr="001119C6">
        <w:rPr>
          <w:b/>
          <w:smallCaps/>
          <w:sz w:val="28"/>
          <w:szCs w:val="28"/>
        </w:rPr>
        <w:t>TECHNICAL SUMMARY</w:t>
      </w:r>
    </w:p>
    <w:p w:rsidR="0017023A" w:rsidRDefault="00BF0546">
      <w:pPr>
        <w:pStyle w:val="BodyTextIndent2"/>
        <w:ind w:left="0"/>
        <w:jc w:val="left"/>
        <w:rPr>
          <w:rFonts w:ascii="Calibri" w:hAnsi="Calibri"/>
          <w:b/>
          <w:szCs w:val="24"/>
        </w:rPr>
      </w:pPr>
      <w:r w:rsidRPr="001119C6">
        <w:rPr>
          <w:rFonts w:ascii="Times New Roman" w:hAnsi="Times New Roman"/>
          <w:b/>
          <w:szCs w:val="24"/>
        </w:rPr>
        <w:t>JAVA</w:t>
      </w:r>
      <w:r>
        <w:rPr>
          <w:rFonts w:ascii="Calibri" w:hAnsi="Calibri"/>
          <w:b/>
          <w:szCs w:val="24"/>
        </w:rPr>
        <w:t>:</w:t>
      </w:r>
    </w:p>
    <w:p w:rsidR="0017023A" w:rsidRPr="001119C6" w:rsidRDefault="00BF0546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principles of Object Oriented Language </w:t>
      </w:r>
    </w:p>
    <w:p w:rsidR="0017023A" w:rsidRPr="001119C6" w:rsidRDefault="00BF0546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 </w:t>
      </w:r>
      <w:r w:rsidRPr="001119C6">
        <w:rPr>
          <w:rFonts w:ascii="Times New Roman" w:hAnsi="Times New Roman"/>
          <w:b/>
          <w:szCs w:val="24"/>
        </w:rPr>
        <w:t xml:space="preserve">  </w:t>
      </w:r>
      <w:r w:rsidRPr="001119C6">
        <w:rPr>
          <w:rFonts w:ascii="Times New Roman" w:hAnsi="Times New Roman"/>
          <w:bCs w:val="0"/>
          <w:szCs w:val="24"/>
        </w:rPr>
        <w:t>1.Abstraction-</w:t>
      </w:r>
    </w:p>
    <w:p w:rsidR="0017023A" w:rsidRPr="001119C6" w:rsidRDefault="00BF0546">
      <w:pPr>
        <w:pStyle w:val="BodyTextIndent2"/>
        <w:numPr>
          <w:ilvl w:val="0"/>
          <w:numId w:val="15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        U</w:t>
      </w:r>
      <w:r w:rsidR="001119C6">
        <w:rPr>
          <w:rFonts w:ascii="Times New Roman" w:hAnsi="Times New Roman"/>
          <w:bCs w:val="0"/>
          <w:szCs w:val="24"/>
        </w:rPr>
        <w:t xml:space="preserve">nderstand of interface and </w:t>
      </w:r>
      <w:r w:rsidRPr="001119C6">
        <w:rPr>
          <w:rFonts w:ascii="Times New Roman" w:hAnsi="Times New Roman"/>
          <w:bCs w:val="0"/>
          <w:szCs w:val="24"/>
        </w:rPr>
        <w:t xml:space="preserve">Abstract class. </w:t>
      </w:r>
    </w:p>
    <w:p w:rsidR="0017023A" w:rsidRPr="001119C6" w:rsidRDefault="00BF0546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2.Inheritance-</w:t>
      </w:r>
    </w:p>
    <w:p w:rsidR="0017023A" w:rsidRPr="001119C6" w:rsidRDefault="00BF0546">
      <w:pPr>
        <w:pStyle w:val="BodyTextIndent2"/>
        <w:numPr>
          <w:ilvl w:val="0"/>
          <w:numId w:val="16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     Extending </w:t>
      </w:r>
      <w:r w:rsidRPr="001119C6">
        <w:rPr>
          <w:rFonts w:ascii="Times New Roman" w:hAnsi="Times New Roman"/>
          <w:bCs w:val="0"/>
          <w:szCs w:val="24"/>
        </w:rPr>
        <w:t xml:space="preserve">one class from another class. </w:t>
      </w:r>
    </w:p>
    <w:p w:rsidR="0017023A" w:rsidRPr="001119C6" w:rsidRDefault="00BF0546">
      <w:pPr>
        <w:pStyle w:val="BodyTextIndent2"/>
        <w:numPr>
          <w:ilvl w:val="0"/>
          <w:numId w:val="16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Types of Inheritance</w:t>
      </w:r>
    </w:p>
    <w:p w:rsidR="0017023A" w:rsidRPr="001119C6" w:rsidRDefault="00BF0546">
      <w:pPr>
        <w:pStyle w:val="BodyTextIndent2"/>
        <w:numPr>
          <w:ilvl w:val="0"/>
          <w:numId w:val="17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Single Inheritance-One class inherits the members of Parent class. </w:t>
      </w:r>
    </w:p>
    <w:p w:rsidR="0017023A" w:rsidRPr="001119C6" w:rsidRDefault="00BF0546">
      <w:pPr>
        <w:pStyle w:val="BodyTextIndent2"/>
        <w:numPr>
          <w:ilvl w:val="0"/>
          <w:numId w:val="17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Multilevel Inheritance - A class Inherits the members from another class, which again has inherits properties. </w:t>
      </w:r>
    </w:p>
    <w:p w:rsidR="0017023A" w:rsidRPr="001119C6" w:rsidRDefault="00BF0546">
      <w:pPr>
        <w:pStyle w:val="BodyTextIndent2"/>
        <w:numPr>
          <w:ilvl w:val="0"/>
          <w:numId w:val="17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Hierarchical Inheritance</w:t>
      </w:r>
      <w:r w:rsidRPr="001119C6">
        <w:rPr>
          <w:rFonts w:ascii="Times New Roman" w:hAnsi="Times New Roman"/>
          <w:bCs w:val="0"/>
          <w:szCs w:val="24"/>
        </w:rPr>
        <w:t xml:space="preserve">- One or more classes  inherits the members of single class. </w:t>
      </w:r>
    </w:p>
    <w:p w:rsidR="0017023A" w:rsidRPr="001119C6" w:rsidRDefault="00BF0546">
      <w:pPr>
        <w:pStyle w:val="BodyTextIndent2"/>
        <w:numPr>
          <w:ilvl w:val="0"/>
          <w:numId w:val="17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Multiple  Inheritance- one class inheritance t</w:t>
      </w:r>
      <w:r w:rsidR="001119C6">
        <w:rPr>
          <w:rFonts w:ascii="Times New Roman" w:hAnsi="Times New Roman"/>
          <w:bCs w:val="0"/>
          <w:szCs w:val="24"/>
        </w:rPr>
        <w:t xml:space="preserve">he members of more than one </w:t>
      </w:r>
      <w:r w:rsidRPr="001119C6">
        <w:rPr>
          <w:rFonts w:ascii="Times New Roman" w:hAnsi="Times New Roman"/>
          <w:bCs w:val="0"/>
          <w:szCs w:val="24"/>
        </w:rPr>
        <w:t xml:space="preserve">class. </w:t>
      </w:r>
    </w:p>
    <w:p w:rsidR="0017023A" w:rsidRPr="001119C6" w:rsidRDefault="00BF0546">
      <w:pPr>
        <w:pStyle w:val="BodyTextIndent2"/>
        <w:numPr>
          <w:ilvl w:val="0"/>
          <w:numId w:val="18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Understanding of </w:t>
      </w:r>
      <w:r w:rsidR="001119C6" w:rsidRPr="001119C6">
        <w:rPr>
          <w:rFonts w:ascii="Times New Roman" w:hAnsi="Times New Roman"/>
          <w:bCs w:val="0"/>
          <w:szCs w:val="24"/>
        </w:rPr>
        <w:t>Diamond</w:t>
      </w:r>
      <w:r w:rsidR="001119C6">
        <w:rPr>
          <w:rFonts w:ascii="Times New Roman" w:hAnsi="Times New Roman"/>
          <w:bCs w:val="0"/>
          <w:szCs w:val="24"/>
        </w:rPr>
        <w:t xml:space="preserve"> Problem</w:t>
      </w:r>
      <w:r w:rsidRPr="001119C6">
        <w:rPr>
          <w:rFonts w:ascii="Times New Roman" w:hAnsi="Times New Roman"/>
          <w:bCs w:val="0"/>
          <w:szCs w:val="24"/>
        </w:rPr>
        <w:t xml:space="preserve">-The problem arises when multiple Inheritance is used. </w:t>
      </w:r>
    </w:p>
    <w:p w:rsidR="0017023A" w:rsidRPr="001119C6" w:rsidRDefault="00BF0546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3.Encapsulat</w:t>
      </w:r>
      <w:r w:rsidRPr="001119C6">
        <w:rPr>
          <w:rFonts w:ascii="Times New Roman" w:hAnsi="Times New Roman"/>
          <w:bCs w:val="0"/>
          <w:szCs w:val="24"/>
        </w:rPr>
        <w:t>ion-</w:t>
      </w:r>
    </w:p>
    <w:p w:rsidR="0017023A" w:rsidRPr="001119C6" w:rsidRDefault="00BF0546">
      <w:pPr>
        <w:pStyle w:val="BodyTextIndent2"/>
        <w:numPr>
          <w:ilvl w:val="0"/>
          <w:numId w:val="19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Hiding the Information. </w:t>
      </w:r>
    </w:p>
    <w:p w:rsidR="0017023A" w:rsidRPr="001119C6" w:rsidRDefault="00BF0546">
      <w:pPr>
        <w:pStyle w:val="BodyTextIndent2"/>
        <w:numPr>
          <w:ilvl w:val="0"/>
          <w:numId w:val="19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Achieved by getters and setters and variable as private. </w:t>
      </w:r>
    </w:p>
    <w:p w:rsidR="0017023A" w:rsidRPr="001119C6" w:rsidRDefault="00BF0546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4.Polymorphism-</w:t>
      </w:r>
    </w:p>
    <w:p w:rsidR="0017023A" w:rsidRPr="001119C6" w:rsidRDefault="00BF0546">
      <w:pPr>
        <w:pStyle w:val="BodyTextIndent2"/>
        <w:numPr>
          <w:ilvl w:val="0"/>
          <w:numId w:val="2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 Performing of single action in different ways. </w:t>
      </w:r>
    </w:p>
    <w:p w:rsidR="0017023A" w:rsidRPr="001119C6" w:rsidRDefault="00BF0546">
      <w:pPr>
        <w:pStyle w:val="BodyTextIndent2"/>
        <w:numPr>
          <w:ilvl w:val="0"/>
          <w:numId w:val="2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lastRenderedPageBreak/>
        <w:t xml:space="preserve">Achieved by Method overloading and method </w:t>
      </w:r>
      <w:r w:rsidR="001119C6" w:rsidRPr="001119C6">
        <w:rPr>
          <w:rFonts w:ascii="Times New Roman" w:hAnsi="Times New Roman"/>
          <w:bCs w:val="0"/>
          <w:szCs w:val="24"/>
        </w:rPr>
        <w:t>overridden</w:t>
      </w:r>
      <w:r w:rsidRPr="001119C6">
        <w:rPr>
          <w:rFonts w:ascii="Times New Roman" w:hAnsi="Times New Roman"/>
          <w:bCs w:val="0"/>
          <w:szCs w:val="24"/>
        </w:rPr>
        <w:t xml:space="preserve">. </w:t>
      </w:r>
    </w:p>
    <w:p w:rsidR="0017023A" w:rsidRPr="001119C6" w:rsidRDefault="00BF0546">
      <w:pPr>
        <w:pStyle w:val="BodyTextIndent2"/>
        <w:numPr>
          <w:ilvl w:val="0"/>
          <w:numId w:val="2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Types of Polymorphism</w:t>
      </w:r>
    </w:p>
    <w:p w:rsidR="0017023A" w:rsidRPr="001119C6" w:rsidRDefault="001119C6">
      <w:pPr>
        <w:pStyle w:val="BodyTextIndent2"/>
        <w:numPr>
          <w:ilvl w:val="0"/>
          <w:numId w:val="3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Compile</w:t>
      </w:r>
      <w:r w:rsidR="00BF0546" w:rsidRPr="001119C6">
        <w:rPr>
          <w:rFonts w:ascii="Times New Roman" w:hAnsi="Times New Roman"/>
          <w:bCs w:val="0"/>
          <w:szCs w:val="24"/>
        </w:rPr>
        <w:t xml:space="preserve"> time Polymorphism</w:t>
      </w:r>
      <w:r w:rsidR="00BF0546" w:rsidRPr="001119C6">
        <w:rPr>
          <w:rFonts w:ascii="Times New Roman" w:hAnsi="Times New Roman"/>
          <w:bCs w:val="0"/>
          <w:szCs w:val="24"/>
        </w:rPr>
        <w:t xml:space="preserve">. </w:t>
      </w:r>
    </w:p>
    <w:p w:rsidR="0017023A" w:rsidRPr="001119C6" w:rsidRDefault="00BF0546">
      <w:pPr>
        <w:pStyle w:val="BodyTextIndent2"/>
        <w:numPr>
          <w:ilvl w:val="0"/>
          <w:numId w:val="3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Runtime </w:t>
      </w:r>
      <w:r w:rsidR="001119C6" w:rsidRPr="001119C6">
        <w:rPr>
          <w:rFonts w:ascii="Times New Roman" w:hAnsi="Times New Roman"/>
          <w:bCs w:val="0"/>
          <w:szCs w:val="24"/>
        </w:rPr>
        <w:t>Polymorphism</w:t>
      </w:r>
      <w:r w:rsidRPr="001119C6">
        <w:rPr>
          <w:rFonts w:ascii="Times New Roman" w:hAnsi="Times New Roman"/>
          <w:bCs w:val="0"/>
          <w:szCs w:val="24"/>
        </w:rPr>
        <w:t xml:space="preserve">. </w:t>
      </w:r>
    </w:p>
    <w:p w:rsidR="0017023A" w:rsidRPr="001119C6" w:rsidRDefault="00BF0546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/>
          <w:szCs w:val="24"/>
          <w:u w:val="single"/>
        </w:rPr>
        <w:t xml:space="preserve">Exception- </w:t>
      </w:r>
      <w:r w:rsidRPr="001119C6">
        <w:rPr>
          <w:rFonts w:ascii="Times New Roman" w:hAnsi="Times New Roman"/>
          <w:bCs w:val="0"/>
          <w:szCs w:val="24"/>
        </w:rPr>
        <w:t xml:space="preserve">Exception event Occur during the </w:t>
      </w:r>
      <w:r w:rsidR="001119C6" w:rsidRPr="001119C6">
        <w:rPr>
          <w:rFonts w:ascii="Times New Roman" w:hAnsi="Times New Roman"/>
          <w:bCs w:val="0"/>
          <w:szCs w:val="24"/>
        </w:rPr>
        <w:t>Execution</w:t>
      </w:r>
      <w:r w:rsidRPr="001119C6">
        <w:rPr>
          <w:rFonts w:ascii="Times New Roman" w:hAnsi="Times New Roman"/>
          <w:bCs w:val="0"/>
          <w:szCs w:val="24"/>
        </w:rPr>
        <w:t xml:space="preserve"> of </w:t>
      </w:r>
      <w:r w:rsidR="001119C6" w:rsidRPr="001119C6">
        <w:rPr>
          <w:rFonts w:ascii="Times New Roman" w:hAnsi="Times New Roman"/>
          <w:bCs w:val="0"/>
          <w:szCs w:val="24"/>
        </w:rPr>
        <w:t>polymorphism</w:t>
      </w:r>
      <w:r w:rsidRPr="001119C6">
        <w:rPr>
          <w:rFonts w:ascii="Times New Roman" w:hAnsi="Times New Roman"/>
          <w:bCs w:val="0"/>
          <w:szCs w:val="24"/>
        </w:rPr>
        <w:t xml:space="preserve">, which terminates the </w:t>
      </w:r>
      <w:r w:rsidR="001119C6">
        <w:rPr>
          <w:rFonts w:ascii="Times New Roman" w:hAnsi="Times New Roman"/>
          <w:bCs w:val="0"/>
          <w:szCs w:val="24"/>
        </w:rPr>
        <w:t>programme</w:t>
      </w:r>
      <w:r w:rsidRPr="001119C6">
        <w:rPr>
          <w:rFonts w:ascii="Times New Roman" w:hAnsi="Times New Roman"/>
          <w:bCs w:val="0"/>
          <w:szCs w:val="24"/>
        </w:rPr>
        <w:t xml:space="preserve">. </w:t>
      </w:r>
    </w:p>
    <w:p w:rsidR="0017023A" w:rsidRPr="001119C6" w:rsidRDefault="00BF0546">
      <w:pPr>
        <w:pStyle w:val="BodyTextIndent2"/>
        <w:numPr>
          <w:ilvl w:val="0"/>
          <w:numId w:val="4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 xml:space="preserve">Understanding of hierarchy of Exception. </w:t>
      </w:r>
    </w:p>
    <w:p w:rsidR="001119C6" w:rsidRDefault="00BF0546">
      <w:pPr>
        <w:pStyle w:val="BodyTextIndent2"/>
        <w:numPr>
          <w:ilvl w:val="0"/>
          <w:numId w:val="4"/>
        </w:numPr>
        <w:jc w:val="left"/>
        <w:rPr>
          <w:rFonts w:ascii="Times New Roman" w:hAnsi="Times New Roman"/>
          <w:bCs w:val="0"/>
          <w:szCs w:val="24"/>
        </w:rPr>
      </w:pPr>
      <w:r w:rsidRPr="001119C6">
        <w:rPr>
          <w:rFonts w:ascii="Times New Roman" w:hAnsi="Times New Roman"/>
          <w:bCs w:val="0"/>
          <w:szCs w:val="24"/>
        </w:rPr>
        <w:t>Types of Exception</w:t>
      </w:r>
    </w:p>
    <w:p w:rsidR="00865A34" w:rsidRDefault="001119C6">
      <w:pPr>
        <w:pStyle w:val="BodyTextIndent2"/>
        <w:numPr>
          <w:ilvl w:val="0"/>
          <w:numId w:val="4"/>
        </w:numPr>
        <w:jc w:val="left"/>
        <w:rPr>
          <w:rFonts w:ascii="Times New Roman" w:hAnsi="Times New Roman"/>
          <w:bCs w:val="0"/>
          <w:szCs w:val="24"/>
        </w:rPr>
      </w:pPr>
      <w:r>
        <w:rPr>
          <w:rFonts w:ascii="Times New Roman" w:hAnsi="Times New Roman"/>
          <w:bCs w:val="0"/>
          <w:szCs w:val="24"/>
        </w:rPr>
        <w:t>Exception-called Checked E</w:t>
      </w:r>
      <w:r w:rsidR="00865A34">
        <w:rPr>
          <w:rFonts w:ascii="Times New Roman" w:hAnsi="Times New Roman"/>
          <w:bCs w:val="0"/>
          <w:szCs w:val="24"/>
        </w:rPr>
        <w:t xml:space="preserve">xception and </w:t>
      </w:r>
      <w:r>
        <w:rPr>
          <w:rFonts w:ascii="Times New Roman" w:hAnsi="Times New Roman"/>
          <w:bCs w:val="0"/>
          <w:szCs w:val="24"/>
        </w:rPr>
        <w:t>can</w:t>
      </w:r>
      <w:r w:rsidR="00865A34">
        <w:rPr>
          <w:rFonts w:ascii="Times New Roman" w:hAnsi="Times New Roman"/>
          <w:bCs w:val="0"/>
          <w:szCs w:val="24"/>
        </w:rPr>
        <w:t xml:space="preserve"> be</w:t>
      </w:r>
      <w:r>
        <w:rPr>
          <w:rFonts w:ascii="Times New Roman" w:hAnsi="Times New Roman"/>
          <w:bCs w:val="0"/>
          <w:szCs w:val="24"/>
        </w:rPr>
        <w:t xml:space="preserve"> recove</w:t>
      </w:r>
      <w:r w:rsidR="00865A34">
        <w:rPr>
          <w:rFonts w:ascii="Times New Roman" w:hAnsi="Times New Roman"/>
          <w:bCs w:val="0"/>
          <w:szCs w:val="24"/>
        </w:rPr>
        <w:t>re</w:t>
      </w:r>
      <w:r>
        <w:rPr>
          <w:rFonts w:ascii="Times New Roman" w:hAnsi="Times New Roman"/>
          <w:bCs w:val="0"/>
          <w:szCs w:val="24"/>
        </w:rPr>
        <w:t>d</w:t>
      </w:r>
      <w:r w:rsidR="00865A34">
        <w:rPr>
          <w:rFonts w:ascii="Times New Roman" w:hAnsi="Times New Roman"/>
          <w:bCs w:val="0"/>
          <w:szCs w:val="24"/>
        </w:rPr>
        <w:t>.</w:t>
      </w:r>
    </w:p>
    <w:p w:rsidR="00865A34" w:rsidRDefault="00865A34" w:rsidP="00865A34">
      <w:pPr>
        <w:pStyle w:val="BodyTextIndent2"/>
        <w:numPr>
          <w:ilvl w:val="0"/>
          <w:numId w:val="4"/>
        </w:numPr>
        <w:jc w:val="left"/>
        <w:rPr>
          <w:rFonts w:ascii="Times New Roman" w:hAnsi="Times New Roman"/>
          <w:bCs w:val="0"/>
          <w:szCs w:val="24"/>
        </w:rPr>
      </w:pPr>
      <w:r>
        <w:rPr>
          <w:rFonts w:ascii="Times New Roman" w:hAnsi="Times New Roman"/>
          <w:bCs w:val="0"/>
          <w:szCs w:val="24"/>
        </w:rPr>
        <w:t>Runtime Exception: called Unchecked Exception and cannot be recovered.</w:t>
      </w:r>
    </w:p>
    <w:p w:rsidR="00865A34" w:rsidRDefault="00865A34" w:rsidP="00865A34">
      <w:pPr>
        <w:pStyle w:val="BodyTextIndent2"/>
        <w:ind w:left="720"/>
        <w:jc w:val="left"/>
        <w:rPr>
          <w:rFonts w:ascii="Times New Roman" w:hAnsi="Times New Roman"/>
          <w:bCs w:val="0"/>
          <w:szCs w:val="24"/>
        </w:rPr>
      </w:pPr>
    </w:p>
    <w:p w:rsidR="00865A34" w:rsidRDefault="00865A34" w:rsidP="00865A34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  <w:r w:rsidRPr="00865A34">
        <w:rPr>
          <w:rFonts w:ascii="Times New Roman" w:hAnsi="Times New Roman"/>
          <w:bCs w:val="0"/>
          <w:szCs w:val="24"/>
          <w:u w:val="single"/>
        </w:rPr>
        <w:t>Concepts of</w:t>
      </w:r>
      <w:r>
        <w:rPr>
          <w:rFonts w:ascii="Times New Roman" w:hAnsi="Times New Roman"/>
          <w:bCs w:val="0"/>
          <w:szCs w:val="24"/>
        </w:rPr>
        <w:t xml:space="preserve"> </w:t>
      </w:r>
      <w:r w:rsidRPr="00865A34">
        <w:rPr>
          <w:rFonts w:ascii="Times New Roman" w:hAnsi="Times New Roman"/>
          <w:b/>
          <w:bCs w:val="0"/>
          <w:szCs w:val="24"/>
        </w:rPr>
        <w:t>DTO, Access Specifiers, class, Data Types, Arrays, Variables, Parameters</w:t>
      </w:r>
      <w:r w:rsidR="008767E9">
        <w:rPr>
          <w:rFonts w:ascii="Times New Roman" w:hAnsi="Times New Roman"/>
          <w:bCs w:val="0"/>
          <w:szCs w:val="24"/>
        </w:rPr>
        <w:t>, Methods.</w:t>
      </w:r>
      <w:r>
        <w:rPr>
          <w:rFonts w:ascii="Times New Roman" w:hAnsi="Times New Roman"/>
          <w:bCs w:val="0"/>
          <w:szCs w:val="24"/>
        </w:rPr>
        <w:t xml:space="preserve">  </w:t>
      </w:r>
    </w:p>
    <w:p w:rsidR="008767E9" w:rsidRDefault="008767E9" w:rsidP="00865A34">
      <w:pPr>
        <w:pStyle w:val="BodyTextIndent2"/>
        <w:ind w:left="0"/>
        <w:jc w:val="left"/>
        <w:rPr>
          <w:rFonts w:ascii="Times New Roman" w:hAnsi="Times New Roman"/>
          <w:bCs w:val="0"/>
          <w:szCs w:val="24"/>
        </w:rPr>
      </w:pPr>
    </w:p>
    <w:p w:rsidR="008767E9" w:rsidRPr="008767E9" w:rsidRDefault="008767E9" w:rsidP="00865A34">
      <w:pPr>
        <w:pStyle w:val="BodyTextIndent2"/>
        <w:ind w:left="0"/>
        <w:jc w:val="left"/>
        <w:rPr>
          <w:rFonts w:ascii="Times New Roman" w:hAnsi="Times New Roman"/>
          <w:bCs w:val="0"/>
          <w:szCs w:val="24"/>
          <w:u w:val="single"/>
        </w:rPr>
      </w:pPr>
      <w:r w:rsidRPr="008767E9">
        <w:rPr>
          <w:rFonts w:ascii="Times New Roman" w:hAnsi="Times New Roman"/>
          <w:b/>
          <w:bCs w:val="0"/>
          <w:szCs w:val="24"/>
          <w:u w:val="single"/>
        </w:rPr>
        <w:t>WEB</w:t>
      </w:r>
      <w:r w:rsidRPr="008767E9">
        <w:rPr>
          <w:rFonts w:ascii="Times New Roman" w:hAnsi="Times New Roman"/>
          <w:bCs w:val="0"/>
          <w:szCs w:val="24"/>
          <w:u w:val="single"/>
        </w:rPr>
        <w:t>:</w:t>
      </w:r>
    </w:p>
    <w:p w:rsidR="008767E9" w:rsidRDefault="008767E9" w:rsidP="008767E9">
      <w:pPr>
        <w:pStyle w:val="BodyTextIndent2"/>
        <w:numPr>
          <w:ilvl w:val="0"/>
          <w:numId w:val="21"/>
        </w:numPr>
        <w:jc w:val="left"/>
        <w:rPr>
          <w:rFonts w:ascii="Times New Roman" w:hAnsi="Times New Roman"/>
          <w:bCs w:val="0"/>
          <w:szCs w:val="24"/>
        </w:rPr>
      </w:pPr>
      <w:r>
        <w:rPr>
          <w:rFonts w:ascii="Times New Roman" w:hAnsi="Times New Roman"/>
          <w:bCs w:val="0"/>
          <w:szCs w:val="24"/>
        </w:rPr>
        <w:t>HTML-Understand the concepts of Attributes, Tables, Comments, Lists, Tables, Styles,</w:t>
      </w:r>
    </w:p>
    <w:p w:rsidR="008767E9" w:rsidRPr="00865A34" w:rsidRDefault="008767E9" w:rsidP="008767E9">
      <w:pPr>
        <w:pStyle w:val="BodyTextIndent2"/>
        <w:numPr>
          <w:ilvl w:val="0"/>
          <w:numId w:val="21"/>
        </w:numPr>
        <w:jc w:val="left"/>
        <w:rPr>
          <w:rFonts w:ascii="Times New Roman" w:hAnsi="Times New Roman"/>
          <w:bCs w:val="0"/>
          <w:szCs w:val="24"/>
        </w:rPr>
      </w:pPr>
      <w:r>
        <w:rPr>
          <w:rFonts w:ascii="Times New Roman" w:hAnsi="Times New Roman"/>
          <w:bCs w:val="0"/>
          <w:szCs w:val="24"/>
        </w:rPr>
        <w:t>CSS-Cascading Style Sheets ,</w:t>
      </w:r>
      <w:r w:rsidR="003C09E2">
        <w:rPr>
          <w:rFonts w:ascii="Times New Roman" w:hAnsi="Times New Roman"/>
          <w:bCs w:val="0"/>
          <w:szCs w:val="24"/>
        </w:rPr>
        <w:t xml:space="preserve">used to </w:t>
      </w:r>
      <w:r>
        <w:rPr>
          <w:rFonts w:ascii="Times New Roman" w:hAnsi="Times New Roman"/>
          <w:bCs w:val="0"/>
          <w:szCs w:val="24"/>
        </w:rPr>
        <w:t>format the layout of a webpage. control the size ,color</w:t>
      </w:r>
      <w:r w:rsidR="003C09E2">
        <w:rPr>
          <w:rFonts w:ascii="Times New Roman" w:hAnsi="Times New Roman"/>
          <w:bCs w:val="0"/>
          <w:szCs w:val="24"/>
        </w:rPr>
        <w:t>, spacing between the elements.</w:t>
      </w:r>
    </w:p>
    <w:p w:rsidR="0017023A" w:rsidRDefault="0017023A">
      <w:pPr>
        <w:pStyle w:val="BodyTextIndent2"/>
        <w:ind w:left="720"/>
        <w:jc w:val="left"/>
        <w:rPr>
          <w:rFonts w:ascii="Calibri" w:hAnsi="Calibri"/>
          <w:bCs w:val="0"/>
          <w:szCs w:val="24"/>
        </w:rPr>
      </w:pPr>
    </w:p>
    <w:p w:rsidR="0017023A" w:rsidRDefault="0017023A">
      <w:pPr>
        <w:pStyle w:val="BodyTextIndent2"/>
        <w:ind w:left="0"/>
        <w:jc w:val="left"/>
        <w:rPr>
          <w:rFonts w:ascii="Calibri" w:hAnsi="Calibri"/>
          <w:bCs w:val="0"/>
          <w:szCs w:val="24"/>
        </w:rPr>
      </w:pPr>
    </w:p>
    <w:p w:rsidR="0017023A" w:rsidRDefault="0017023A">
      <w:pPr>
        <w:pStyle w:val="BodyTextIndent2"/>
        <w:ind w:left="0"/>
        <w:jc w:val="left"/>
        <w:rPr>
          <w:rFonts w:ascii="Calibri" w:hAnsi="Calibri"/>
          <w:bCs w:val="0"/>
          <w:szCs w:val="24"/>
        </w:rPr>
      </w:pPr>
    </w:p>
    <w:p w:rsidR="0017023A" w:rsidRDefault="00BF0546">
      <w:pPr>
        <w:pStyle w:val="BodyTextIndent2"/>
        <w:jc w:val="left"/>
        <w:rPr>
          <w:rFonts w:ascii="Calibri" w:hAnsi="Calibri"/>
          <w:bCs w:val="0"/>
          <w:szCs w:val="24"/>
        </w:rPr>
      </w:pPr>
      <w:r>
        <w:rPr>
          <w:rFonts w:ascii="Calibri" w:hAnsi="Calibri"/>
          <w:bCs w:val="0"/>
          <w:szCs w:val="24"/>
        </w:rPr>
        <w:t xml:space="preserve">              </w:t>
      </w:r>
    </w:p>
    <w:p w:rsidR="0017023A" w:rsidRDefault="00BF0546">
      <w:pPr>
        <w:pStyle w:val="BodyTextIndent2"/>
        <w:ind w:left="0"/>
        <w:jc w:val="left"/>
        <w:rPr>
          <w:rFonts w:ascii="Calibri" w:hAnsi="Calibri"/>
          <w:b/>
          <w:szCs w:val="24"/>
        </w:rPr>
      </w:pPr>
      <w:r>
        <w:rPr>
          <w:rFonts w:ascii="Calibri" w:hAnsi="Calibri"/>
          <w:bCs w:val="0"/>
          <w:szCs w:val="24"/>
        </w:rPr>
        <w:t xml:space="preserve">        </w:t>
      </w:r>
    </w:p>
    <w:p w:rsidR="0017023A" w:rsidRDefault="0017023A">
      <w:pPr>
        <w:pStyle w:val="BodyTextIndent2"/>
        <w:ind w:left="0"/>
        <w:jc w:val="left"/>
        <w:rPr>
          <w:rFonts w:ascii="Calibri" w:hAnsi="Calibri"/>
          <w:bCs w:val="0"/>
          <w:szCs w:val="24"/>
        </w:rPr>
      </w:pPr>
    </w:p>
    <w:p w:rsidR="0017023A" w:rsidRDefault="00BF0546">
      <w:pPr>
        <w:tabs>
          <w:tab w:val="left" w:pos="2826"/>
        </w:tabs>
        <w:ind w:left="51"/>
        <w:rPr>
          <w:rFonts w:ascii="Calibri" w:hAnsi="Calibri"/>
        </w:rPr>
      </w:pPr>
      <w:r>
        <w:rPr>
          <w:rFonts w:ascii="Calibri" w:hAnsi="Calibri"/>
        </w:rPr>
        <w:tab/>
      </w:r>
    </w:p>
    <w:p w:rsidR="0017023A" w:rsidRDefault="00BF0546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</w:t>
      </w:r>
    </w:p>
    <w:sectPr w:rsidR="0017023A">
      <w:footerReference w:type="default" r:id="rId9"/>
      <w:pgSz w:w="11909" w:h="16834" w:code="9"/>
      <w:pgMar w:top="907" w:right="1152" w:bottom="576" w:left="1152" w:header="720" w:footer="720" w:gutter="0"/>
      <w:pgBorders w:offsetFrom="page">
        <w:top w:val="threeDEmboss" w:sz="12" w:space="24" w:color="auto" w:shadow="1"/>
        <w:left w:val="threeDEmboss" w:sz="12" w:space="24" w:color="auto" w:shadow="1"/>
        <w:bottom w:val="threeDEngrave" w:sz="12" w:space="24" w:color="auto" w:shadow="1"/>
        <w:right w:val="threeDEngrave" w:sz="12" w:space="24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546" w:rsidRDefault="00BF0546">
      <w:r>
        <w:separator/>
      </w:r>
    </w:p>
  </w:endnote>
  <w:endnote w:type="continuationSeparator" w:id="0">
    <w:p w:rsidR="00BF0546" w:rsidRDefault="00BF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23A" w:rsidRDefault="003C09E2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inline distT="0" distB="0" distL="0" distR="0">
              <wp:extent cx="5467350" cy="54610"/>
              <wp:effectExtent l="9525" t="9525" r="9525" b="12065"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4098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" fillcolor="black">
              <w10:anchorlock/>
            </v:shape>
          </w:pict>
        </mc:Fallback>
      </mc:AlternateContent>
    </w:r>
  </w:p>
  <w:p w:rsidR="0017023A" w:rsidRDefault="00BF0546">
    <w:pPr>
      <w:pStyle w:val="Footer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3C09E2">
      <w:rPr>
        <w:noProof/>
      </w:rPr>
      <w:t>1</w:t>
    </w:r>
    <w:r>
      <w:fldChar w:fldCharType="end"/>
    </w:r>
  </w:p>
  <w:p w:rsidR="0017023A" w:rsidRDefault="001702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546" w:rsidRDefault="00BF0546">
      <w:r>
        <w:separator/>
      </w:r>
    </w:p>
  </w:footnote>
  <w:footnote w:type="continuationSeparator" w:id="0">
    <w:p w:rsidR="00BF0546" w:rsidRDefault="00BF0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36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36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360"/>
      </w:p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07A25BE"/>
    <w:lvl w:ilvl="0" w:tplc="040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5347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A7E6A266"/>
    <w:lvl w:ilvl="0" w:tplc="CEB6991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4ACE2DE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F640B90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181AF61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5E54411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2FA2D0AE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40DA541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0E697A2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C63203D2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461E6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EE00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6232ACA4"/>
    <w:lvl w:ilvl="0">
      <w:start w:val="1"/>
      <w:numFmt w:val="bullet"/>
      <w:lvlText w:val=""/>
      <w:lvlJc w:val="left"/>
      <w:pPr>
        <w:tabs>
          <w:tab w:val="left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0">
    <w:nsid w:val="0000000A"/>
    <w:multiLevelType w:val="hybridMultilevel"/>
    <w:tmpl w:val="136ECFFE"/>
    <w:lvl w:ilvl="0" w:tplc="6F0A5F5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C"/>
    <w:multiLevelType w:val="hybridMultilevel"/>
    <w:tmpl w:val="BF28F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36611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F86F87"/>
    <w:multiLevelType w:val="hybridMultilevel"/>
    <w:tmpl w:val="CC30F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CC1D8D"/>
    <w:multiLevelType w:val="hybridMultilevel"/>
    <w:tmpl w:val="FA681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9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0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3A"/>
    <w:rsid w:val="001119C6"/>
    <w:rsid w:val="0017023A"/>
    <w:rsid w:val="003C09E2"/>
    <w:rsid w:val="00865A34"/>
    <w:rsid w:val="008767E9"/>
    <w:rsid w:val="00B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ind w:left="-90"/>
      <w:jc w:val="both"/>
    </w:pPr>
    <w:rPr>
      <w:rFonts w:ascii="Arial" w:hAnsi="Arial"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Times New Roman"/>
      <w:bCs/>
      <w:sz w:val="24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customStyle="1" w:styleId="Achievement">
    <w:name w:val="Achievement"/>
    <w:basedOn w:val="BodyText"/>
    <w:pPr>
      <w:spacing w:line="100" w:lineRule="atLeast"/>
      <w:ind w:right="-113"/>
    </w:pPr>
    <w:rPr>
      <w:rFonts w:ascii="Palatino Linotype" w:hAnsi="Palatino Linotyp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ind w:left="-90"/>
      <w:jc w:val="both"/>
    </w:pPr>
    <w:rPr>
      <w:rFonts w:ascii="Arial" w:hAnsi="Arial"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Pr>
      <w:rFonts w:ascii="Arial" w:eastAsia="Times New Roman" w:hAnsi="Arial" w:cs="Times New Roman"/>
      <w:bCs/>
      <w:sz w:val="24"/>
      <w:szCs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customStyle="1" w:styleId="Achievement">
    <w:name w:val="Achievement"/>
    <w:basedOn w:val="BodyText"/>
    <w:pPr>
      <w:spacing w:line="100" w:lineRule="atLeast"/>
      <w:ind w:right="-113"/>
    </w:pPr>
    <w:rPr>
      <w:rFonts w:ascii="Palatino Linotype" w:hAnsi="Palatino Linotyp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shmas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2021-01-22T17:17:00Z</dcterms:created>
  <dcterms:modified xsi:type="dcterms:W3CDTF">2021-01-22T17:17:00Z</dcterms:modified>
</cp:coreProperties>
</file>